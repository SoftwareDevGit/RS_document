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51D7E" w14:textId="40E8B206" w:rsidR="00B966F0" w:rsidRDefault="003C2361" w:rsidP="003A7815">
      <w:pPr>
        <w:ind w:left="1440" w:hanging="1440"/>
        <w:jc w:val="center"/>
        <w:rPr>
          <w:rFonts w:ascii="TH SarabunPSK" w:hAnsi="TH SarabunPSK" w:cs="TH SarabunPSK"/>
          <w:b/>
          <w:bCs/>
          <w:sz w:val="48"/>
          <w:szCs w:val="56"/>
        </w:rPr>
      </w:pPr>
      <w:r w:rsidRPr="00827BB7">
        <w:rPr>
          <w:rFonts w:ascii="TH SarabunPSK" w:hAnsi="TH SarabunPSK" w:cs="TH SarabunPSK" w:hint="cs"/>
          <w:b/>
          <w:bCs/>
          <w:sz w:val="48"/>
          <w:szCs w:val="56"/>
        </w:rPr>
        <w:t xml:space="preserve">MVP </w:t>
      </w:r>
      <w:proofErr w:type="spellStart"/>
      <w:r w:rsidRPr="00827BB7">
        <w:rPr>
          <w:rFonts w:ascii="TH SarabunPSK" w:hAnsi="TH SarabunPSK" w:cs="TH SarabunPSK" w:hint="cs"/>
          <w:b/>
          <w:bCs/>
          <w:sz w:val="48"/>
          <w:szCs w:val="56"/>
        </w:rPr>
        <w:t>interviwo</w:t>
      </w:r>
      <w:proofErr w:type="spellEnd"/>
    </w:p>
    <w:p w14:paraId="3A026320" w14:textId="6172457F" w:rsidR="00827BB7" w:rsidRPr="00827BB7" w:rsidRDefault="00827BB7" w:rsidP="003A7815">
      <w:pPr>
        <w:ind w:left="1440" w:hanging="1440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827BB7">
        <w:rPr>
          <w:rFonts w:ascii="TH SarabunPSK" w:hAnsi="TH SarabunPSK" w:cs="TH SarabunPSK"/>
          <w:b/>
          <w:bCs/>
          <w:sz w:val="36"/>
          <w:szCs w:val="44"/>
        </w:rPr>
        <w:t xml:space="preserve">Link Glide App : </w:t>
      </w:r>
      <w:hyperlink r:id="rId7" w:history="1">
        <w:r w:rsidRPr="00E22F49">
          <w:rPr>
            <w:rStyle w:val="Hyperlink"/>
            <w:rFonts w:ascii="TH SarabunPSK" w:hAnsi="TH SarabunPSK" w:cs="TH SarabunPSK"/>
            <w:b/>
            <w:bCs/>
            <w:sz w:val="36"/>
            <w:szCs w:val="44"/>
          </w:rPr>
          <w:t>https://ritzy-low-7127.glideapp.io/</w:t>
        </w:r>
      </w:hyperlink>
      <w:r>
        <w:rPr>
          <w:rFonts w:ascii="TH SarabunPSK" w:hAnsi="TH SarabunPSK" w:cs="TH SarabunPSK"/>
          <w:b/>
          <w:bCs/>
          <w:sz w:val="36"/>
          <w:szCs w:val="44"/>
        </w:rPr>
        <w:t xml:space="preserve"> </w:t>
      </w:r>
    </w:p>
    <w:p w14:paraId="22A68DC6" w14:textId="47CA6839" w:rsidR="003C2361" w:rsidRPr="00827BB7" w:rsidRDefault="00B966F0" w:rsidP="00B966F0">
      <w:pPr>
        <w:ind w:left="1440" w:hanging="1440"/>
        <w:jc w:val="center"/>
        <w:rPr>
          <w:rFonts w:ascii="TH SarabunPSK" w:hAnsi="TH SarabunPSK" w:cs="TH SarabunPSK" w:hint="cs"/>
        </w:rPr>
      </w:pPr>
      <w:r w:rsidRPr="00827BB7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9264" behindDoc="0" locked="0" layoutInCell="1" allowOverlap="1" wp14:anchorId="0716D210" wp14:editId="0F029986">
            <wp:simplePos x="0" y="0"/>
            <wp:positionH relativeFrom="column">
              <wp:posOffset>3192780</wp:posOffset>
            </wp:positionH>
            <wp:positionV relativeFrom="paragraph">
              <wp:posOffset>217805</wp:posOffset>
            </wp:positionV>
            <wp:extent cx="2499360" cy="44348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4" t="1009" r="3394" b="1191"/>
                    <a:stretch/>
                  </pic:blipFill>
                  <pic:spPr bwMode="auto">
                    <a:xfrm>
                      <a:off x="0" y="0"/>
                      <a:ext cx="2499360" cy="443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BB7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8240" behindDoc="0" locked="0" layoutInCell="1" allowOverlap="1" wp14:anchorId="68E27D7F" wp14:editId="5DCC8B8D">
            <wp:simplePos x="0" y="0"/>
            <wp:positionH relativeFrom="margin">
              <wp:posOffset>-167640</wp:posOffset>
            </wp:positionH>
            <wp:positionV relativeFrom="paragraph">
              <wp:posOffset>262890</wp:posOffset>
            </wp:positionV>
            <wp:extent cx="2514600" cy="4396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" t="1011" r="1955" b="1687"/>
                    <a:stretch/>
                  </pic:blipFill>
                  <pic:spPr bwMode="auto">
                    <a:xfrm>
                      <a:off x="0" y="0"/>
                      <a:ext cx="2514600" cy="439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C4D5A" w14:textId="12F2AA8B" w:rsidR="003C2361" w:rsidRPr="00827BB7" w:rsidRDefault="003C2361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13A9CA51" w14:textId="725C405F" w:rsidR="003C2361" w:rsidRPr="00827BB7" w:rsidRDefault="003C2361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49E4BEA1" w14:textId="6771F443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19B49D03" w14:textId="40F83A6E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0DE66C99" w14:textId="5BE0ECDE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5EEBDED5" w14:textId="19D07795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6D885FAD" w14:textId="23CB53CE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4A5AC54D" w14:textId="174FEF0C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70924B31" w14:textId="375B7A9B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4B7B640D" w14:textId="57BA1519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18C839C6" w14:textId="545D24AA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14546F64" w14:textId="06421CCF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3157DDA2" w14:textId="12DE5EAE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77E2EFFB" w14:textId="581D67EB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7B288666" w14:textId="65C4CEC9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3C04328E" w14:textId="4F77261D" w:rsidR="00B966F0" w:rsidRPr="00827BB7" w:rsidRDefault="003A7815" w:rsidP="00B966F0">
      <w:pPr>
        <w:rPr>
          <w:rFonts w:ascii="TH SarabunPSK" w:hAnsi="TH SarabunPSK" w:cs="TH SarabunPSK" w:hint="cs"/>
        </w:rPr>
      </w:pPr>
      <w:r w:rsidRPr="00827BB7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F2E27" wp14:editId="4652C61C">
                <wp:simplePos x="0" y="0"/>
                <wp:positionH relativeFrom="margin">
                  <wp:posOffset>-190500</wp:posOffset>
                </wp:positionH>
                <wp:positionV relativeFrom="paragraph">
                  <wp:posOffset>291465</wp:posOffset>
                </wp:positionV>
                <wp:extent cx="25146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1E250" w14:textId="7F9B16AB" w:rsidR="003A7815" w:rsidRPr="002D778A" w:rsidRDefault="003A7815" w:rsidP="003A781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32A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F2E2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5pt;margin-top:22.95pt;width:198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" stroked="f">
                <v:textbox style="mso-fit-shape-to-text:t" inset="0,0,0,0">
                  <w:txbxContent>
                    <w:p w14:paraId="41F1E250" w14:textId="7F9B16AB" w:rsidR="003A7815" w:rsidRPr="002D778A" w:rsidRDefault="003A7815" w:rsidP="003A781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32A7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AAEC1" w14:textId="3166275D" w:rsidR="00B966F0" w:rsidRPr="00827BB7" w:rsidRDefault="003A7815" w:rsidP="00B966F0">
      <w:pPr>
        <w:rPr>
          <w:rFonts w:ascii="TH SarabunPSK" w:hAnsi="TH SarabunPSK" w:cs="TH SarabunPSK" w:hint="cs"/>
        </w:rPr>
      </w:pPr>
      <w:r w:rsidRPr="00827BB7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7232B" wp14:editId="4D123E4B">
                <wp:simplePos x="0" y="0"/>
                <wp:positionH relativeFrom="column">
                  <wp:posOffset>3215640</wp:posOffset>
                </wp:positionH>
                <wp:positionV relativeFrom="paragraph">
                  <wp:posOffset>6985</wp:posOffset>
                </wp:positionV>
                <wp:extent cx="249936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D13631" w14:textId="73ABE96F" w:rsidR="003A7815" w:rsidRPr="007352B5" w:rsidRDefault="003A7815" w:rsidP="003A781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32A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7232B" id="Text Box 11" o:spid="_x0000_s1027" type="#_x0000_t202" style="position:absolute;margin-left:253.2pt;margin-top:.55pt;width:196.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" stroked="f">
                <v:textbox style="mso-fit-shape-to-text:t" inset="0,0,0,0">
                  <w:txbxContent>
                    <w:p w14:paraId="3FD13631" w14:textId="73ABE96F" w:rsidR="003A7815" w:rsidRPr="007352B5" w:rsidRDefault="003A7815" w:rsidP="003A781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32A7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1808CD44" w14:textId="5FD797CF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0B724A5E" w14:textId="5BE62098" w:rsidR="003A7815" w:rsidRPr="00827BB7" w:rsidRDefault="003A7815" w:rsidP="00B966F0">
      <w:pPr>
        <w:rPr>
          <w:rFonts w:ascii="TH SarabunPSK" w:hAnsi="TH SarabunPSK" w:cs="TH SarabunPSK" w:hint="cs"/>
          <w:sz w:val="32"/>
          <w:szCs w:val="32"/>
        </w:rPr>
      </w:pPr>
      <w:r w:rsidRPr="00827BB7">
        <w:rPr>
          <w:rFonts w:ascii="TH SarabunPSK" w:hAnsi="TH SarabunPSK" w:cs="TH SarabunPSK" w:hint="cs"/>
          <w:sz w:val="32"/>
          <w:szCs w:val="32"/>
          <w:cs/>
        </w:rPr>
        <w:t>หน้าแรก</w:t>
      </w:r>
      <w:r w:rsidRPr="00827BB7">
        <w:rPr>
          <w:rFonts w:ascii="TH SarabunPSK" w:hAnsi="TH SarabunPSK" w:cs="TH SarabunPSK" w:hint="cs"/>
          <w:sz w:val="32"/>
          <w:szCs w:val="32"/>
        </w:rPr>
        <w:t xml:space="preserve"> (Figure 1) </w:t>
      </w:r>
      <w:r w:rsidRPr="00827BB7">
        <w:rPr>
          <w:rFonts w:ascii="TH SarabunPSK" w:hAnsi="TH SarabunPSK" w:cs="TH SarabunPSK" w:hint="cs"/>
          <w:sz w:val="32"/>
          <w:szCs w:val="32"/>
          <w:cs/>
        </w:rPr>
        <w:t xml:space="preserve">เป็นหน้าที่จะรวบรวมบริษัทที่แนะนำว่าเหมาะสำหรับคุณมารวมไว้ อย่างเช่น </w:t>
      </w:r>
      <w:r w:rsidRPr="00827BB7">
        <w:rPr>
          <w:rFonts w:ascii="TH SarabunPSK" w:hAnsi="TH SarabunPSK" w:cs="TH SarabunPSK" w:hint="cs"/>
          <w:sz w:val="32"/>
          <w:szCs w:val="32"/>
        </w:rPr>
        <w:t xml:space="preserve">Lazada ,7-11, CENTRAL </w:t>
      </w:r>
      <w:r w:rsidRPr="00827BB7">
        <w:rPr>
          <w:rFonts w:ascii="TH SarabunPSK" w:hAnsi="TH SarabunPSK" w:cs="TH SarabunPSK" w:hint="cs"/>
          <w:sz w:val="32"/>
          <w:szCs w:val="32"/>
          <w:cs/>
        </w:rPr>
        <w:t>ให้สามารถเลือกสมัครได้อย่างสะดวกยิ่งขึ้น</w:t>
      </w:r>
    </w:p>
    <w:p w14:paraId="01224A28" w14:textId="715A8ECA" w:rsidR="003A7815" w:rsidRDefault="003A7815" w:rsidP="00B966F0">
      <w:pPr>
        <w:rPr>
          <w:rFonts w:ascii="TH SarabunPSK" w:hAnsi="TH SarabunPSK" w:cs="TH SarabunPSK"/>
          <w:sz w:val="32"/>
          <w:szCs w:val="32"/>
        </w:rPr>
      </w:pPr>
      <w:r w:rsidRPr="00827BB7">
        <w:rPr>
          <w:rFonts w:ascii="TH SarabunPSK" w:hAnsi="TH SarabunPSK" w:cs="TH SarabunPSK" w:hint="cs"/>
          <w:sz w:val="32"/>
          <w:szCs w:val="32"/>
          <w:cs/>
        </w:rPr>
        <w:t>หน้าที่</w:t>
      </w:r>
      <w:r w:rsidR="00FB7417" w:rsidRPr="00827BB7">
        <w:rPr>
          <w:rFonts w:ascii="TH SarabunPSK" w:hAnsi="TH SarabunPSK" w:cs="TH SarabunPSK" w:hint="cs"/>
          <w:sz w:val="32"/>
          <w:szCs w:val="32"/>
        </w:rPr>
        <w:t xml:space="preserve"> 2</w:t>
      </w:r>
      <w:r w:rsidR="00827BB7">
        <w:rPr>
          <w:rFonts w:ascii="TH SarabunPSK" w:hAnsi="TH SarabunPSK" w:cs="TH SarabunPSK"/>
          <w:sz w:val="32"/>
          <w:szCs w:val="32"/>
        </w:rPr>
        <w:t xml:space="preserve"> </w:t>
      </w:r>
      <w:r w:rsidRPr="00827BB7">
        <w:rPr>
          <w:rFonts w:ascii="TH SarabunPSK" w:hAnsi="TH SarabunPSK" w:cs="TH SarabunPSK" w:hint="cs"/>
          <w:sz w:val="32"/>
          <w:szCs w:val="32"/>
        </w:rPr>
        <w:t xml:space="preserve">(Figure 2) </w:t>
      </w:r>
      <w:r w:rsidRPr="00827BB7">
        <w:rPr>
          <w:rFonts w:ascii="TH SarabunPSK" w:hAnsi="TH SarabunPSK" w:cs="TH SarabunPSK" w:hint="cs"/>
          <w:sz w:val="32"/>
          <w:szCs w:val="32"/>
          <w:cs/>
        </w:rPr>
        <w:t xml:space="preserve">หน้านี้จะเป็นหน้าสำหรับการ </w:t>
      </w:r>
      <w:r w:rsidRPr="00827BB7">
        <w:rPr>
          <w:rFonts w:ascii="TH SarabunPSK" w:hAnsi="TH SarabunPSK" w:cs="TH SarabunPSK" w:hint="cs"/>
          <w:sz w:val="32"/>
          <w:szCs w:val="32"/>
        </w:rPr>
        <w:t xml:space="preserve">search </w:t>
      </w:r>
      <w:r w:rsidRPr="00827BB7">
        <w:rPr>
          <w:rFonts w:ascii="TH SarabunPSK" w:hAnsi="TH SarabunPSK" w:cs="TH SarabunPSK" w:hint="cs"/>
          <w:sz w:val="32"/>
          <w:szCs w:val="32"/>
          <w:cs/>
        </w:rPr>
        <w:t xml:space="preserve">หาบริษัทที่สนใจหรือ </w:t>
      </w:r>
      <w:r w:rsidRPr="00827BB7">
        <w:rPr>
          <w:rFonts w:ascii="TH SarabunPSK" w:hAnsi="TH SarabunPSK" w:cs="TH SarabunPSK" w:hint="cs"/>
          <w:sz w:val="32"/>
          <w:szCs w:val="32"/>
        </w:rPr>
        <w:t xml:space="preserve">search </w:t>
      </w:r>
      <w:r w:rsidRPr="00827BB7">
        <w:rPr>
          <w:rFonts w:ascii="TH SarabunPSK" w:hAnsi="TH SarabunPSK" w:cs="TH SarabunPSK" w:hint="cs"/>
          <w:sz w:val="32"/>
          <w:szCs w:val="32"/>
          <w:cs/>
        </w:rPr>
        <w:t>ตามสายงานที่ต้องการได้</w:t>
      </w:r>
    </w:p>
    <w:p w14:paraId="3A24C748" w14:textId="77777777" w:rsidR="00DC137E" w:rsidRPr="00827BB7" w:rsidRDefault="00DC137E" w:rsidP="00B966F0">
      <w:pPr>
        <w:rPr>
          <w:rFonts w:ascii="TH SarabunPSK" w:hAnsi="TH SarabunPSK" w:cs="TH SarabunPSK" w:hint="cs"/>
          <w:sz w:val="32"/>
          <w:szCs w:val="32"/>
          <w:cs/>
        </w:rPr>
      </w:pPr>
    </w:p>
    <w:p w14:paraId="49BF630B" w14:textId="77777777" w:rsidR="00827BB7" w:rsidRDefault="00827BB7" w:rsidP="00B966F0">
      <w:pPr>
        <w:tabs>
          <w:tab w:val="left" w:pos="1056"/>
        </w:tabs>
        <w:rPr>
          <w:rFonts w:ascii="TH SarabunPSK" w:hAnsi="TH SarabunPSK" w:cs="TH SarabunPSK"/>
        </w:rPr>
      </w:pPr>
    </w:p>
    <w:p w14:paraId="011D30E8" w14:textId="3B6C6DDC" w:rsidR="00B966F0" w:rsidRPr="00827BB7" w:rsidRDefault="003A7815" w:rsidP="00B966F0">
      <w:pPr>
        <w:tabs>
          <w:tab w:val="left" w:pos="1056"/>
        </w:tabs>
        <w:rPr>
          <w:rFonts w:ascii="TH SarabunPSK" w:hAnsi="TH SarabunPSK" w:cs="TH SarabunPSK" w:hint="cs"/>
        </w:rPr>
      </w:pPr>
      <w:r w:rsidRPr="00827BB7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1312" behindDoc="0" locked="0" layoutInCell="1" allowOverlap="1" wp14:anchorId="4A5CC009" wp14:editId="22A203BF">
            <wp:simplePos x="0" y="0"/>
            <wp:positionH relativeFrom="margin">
              <wp:posOffset>2994660</wp:posOffset>
            </wp:positionH>
            <wp:positionV relativeFrom="paragraph">
              <wp:posOffset>286386</wp:posOffset>
            </wp:positionV>
            <wp:extent cx="2522220" cy="44424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5" r="3886" b="668"/>
                    <a:stretch/>
                  </pic:blipFill>
                  <pic:spPr bwMode="auto">
                    <a:xfrm>
                      <a:off x="0" y="0"/>
                      <a:ext cx="2522220" cy="444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BB7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0288" behindDoc="0" locked="0" layoutInCell="1" allowOverlap="1" wp14:anchorId="4C7E532D" wp14:editId="496075AE">
            <wp:simplePos x="0" y="0"/>
            <wp:positionH relativeFrom="column">
              <wp:posOffset>-243840</wp:posOffset>
            </wp:positionH>
            <wp:positionV relativeFrom="paragraph">
              <wp:posOffset>312421</wp:posOffset>
            </wp:positionV>
            <wp:extent cx="2522220" cy="4419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" t="512" r="4066" b="723"/>
                    <a:stretch/>
                  </pic:blipFill>
                  <pic:spPr bwMode="auto">
                    <a:xfrm>
                      <a:off x="0" y="0"/>
                      <a:ext cx="252222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037FE" w14:textId="5D38F65B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56655608" w14:textId="0B33E236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5913E547" w14:textId="4792DD49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6AB1D11C" w14:textId="18083CA9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74BFB073" w14:textId="16D5C4C6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6D16FF55" w14:textId="07ADEFF5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2339CBE2" w14:textId="7B4F6E9F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3153BB94" w14:textId="06BE7E01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3A35EFAC" w14:textId="49C8AFA6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090F1B73" w14:textId="11114F79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51DC3706" w14:textId="6D8C45E7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5C340A51" w14:textId="03481100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6FD6FB49" w14:textId="257310BD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4A55E7D2" w14:textId="45271D1B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2E58238D" w14:textId="0658B224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13B6C15C" w14:textId="2AD13B2D" w:rsidR="00B966F0" w:rsidRPr="00827BB7" w:rsidRDefault="003A7815" w:rsidP="00B966F0">
      <w:pPr>
        <w:tabs>
          <w:tab w:val="left" w:pos="1056"/>
        </w:tabs>
        <w:rPr>
          <w:rFonts w:ascii="TH SarabunPSK" w:hAnsi="TH SarabunPSK" w:cs="TH SarabunPSK" w:hint="cs"/>
        </w:rPr>
      </w:pPr>
      <w:r w:rsidRPr="00827BB7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1754D" wp14:editId="17BC6C73">
                <wp:simplePos x="0" y="0"/>
                <wp:positionH relativeFrom="column">
                  <wp:posOffset>-236220</wp:posOffset>
                </wp:positionH>
                <wp:positionV relativeFrom="paragraph">
                  <wp:posOffset>292100</wp:posOffset>
                </wp:positionV>
                <wp:extent cx="252222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280EB" w14:textId="41C0498D" w:rsidR="003A7815" w:rsidRPr="00DA6CEF" w:rsidRDefault="003A7815" w:rsidP="003A781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32A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1754D" id="Text Box 13" o:spid="_x0000_s1028" type="#_x0000_t202" style="position:absolute;margin-left:-18.6pt;margin-top:23pt;width:198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" stroked="f">
                <v:textbox style="mso-fit-shape-to-text:t" inset="0,0,0,0">
                  <w:txbxContent>
                    <w:p w14:paraId="367280EB" w14:textId="41C0498D" w:rsidR="003A7815" w:rsidRPr="00DA6CEF" w:rsidRDefault="003A7815" w:rsidP="003A781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32A7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4781861E" w14:textId="00294B19" w:rsidR="00B966F0" w:rsidRPr="00827BB7" w:rsidRDefault="003A7815" w:rsidP="00B966F0">
      <w:pPr>
        <w:tabs>
          <w:tab w:val="left" w:pos="1056"/>
        </w:tabs>
        <w:rPr>
          <w:rFonts w:ascii="TH SarabunPSK" w:hAnsi="TH SarabunPSK" w:cs="TH SarabunPSK" w:hint="cs"/>
        </w:rPr>
      </w:pPr>
      <w:r w:rsidRPr="00827BB7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996C4" wp14:editId="417180E6">
                <wp:simplePos x="0" y="0"/>
                <wp:positionH relativeFrom="column">
                  <wp:posOffset>3017520</wp:posOffset>
                </wp:positionH>
                <wp:positionV relativeFrom="paragraph">
                  <wp:posOffset>9525</wp:posOffset>
                </wp:positionV>
                <wp:extent cx="252222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F3AC52" w14:textId="4B09713F" w:rsidR="003A7815" w:rsidRPr="003426FB" w:rsidRDefault="003A7815" w:rsidP="003A781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32A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996C4" id="Text Box 12" o:spid="_x0000_s1029" type="#_x0000_t202" style="position:absolute;margin-left:237.6pt;margin-top:.75pt;width:198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" stroked="f">
                <v:textbox style="mso-fit-shape-to-text:t" inset="0,0,0,0">
                  <w:txbxContent>
                    <w:p w14:paraId="22F3AC52" w14:textId="4B09713F" w:rsidR="003A7815" w:rsidRPr="003426FB" w:rsidRDefault="003A7815" w:rsidP="003A781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32A7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3F82D0B9" w14:textId="4895830C" w:rsidR="00B966F0" w:rsidRPr="00827BB7" w:rsidRDefault="00B966F0" w:rsidP="00B966F0">
      <w:pPr>
        <w:tabs>
          <w:tab w:val="left" w:pos="1056"/>
        </w:tabs>
        <w:rPr>
          <w:rFonts w:ascii="TH SarabunPSK" w:hAnsi="TH SarabunPSK" w:cs="TH SarabunPSK" w:hint="cs"/>
        </w:rPr>
      </w:pPr>
    </w:p>
    <w:p w14:paraId="355519EB" w14:textId="77777777" w:rsidR="00827BB7" w:rsidRDefault="003A7815" w:rsidP="00E624F1">
      <w:pPr>
        <w:tabs>
          <w:tab w:val="left" w:pos="552"/>
        </w:tabs>
        <w:ind w:left="1440" w:hanging="1440"/>
        <w:rPr>
          <w:rFonts w:ascii="TH SarabunPSK" w:hAnsi="TH SarabunPSK" w:cs="TH SarabunPSK"/>
          <w:sz w:val="32"/>
          <w:szCs w:val="32"/>
        </w:rPr>
      </w:pPr>
      <w:r w:rsidRPr="00827BB7">
        <w:rPr>
          <w:rFonts w:ascii="TH SarabunPSK" w:hAnsi="TH SarabunPSK" w:cs="TH SarabunPSK" w:hint="cs"/>
          <w:sz w:val="32"/>
          <w:szCs w:val="32"/>
          <w:cs/>
        </w:rPr>
        <w:t xml:space="preserve">เมื่อกดเลือกเข้าบริษัทที่ต้องการสมัครงานจะพบกับรายละเอียดของบริษัท เช่น </w:t>
      </w:r>
      <w:r w:rsidR="00E624F1" w:rsidRPr="00827BB7">
        <w:rPr>
          <w:rFonts w:ascii="TH SarabunPSK" w:hAnsi="TH SarabunPSK" w:cs="TH SarabunPSK" w:hint="cs"/>
          <w:sz w:val="32"/>
          <w:szCs w:val="32"/>
          <w:cs/>
        </w:rPr>
        <w:t>อาชีพที่รับสมัคร</w:t>
      </w:r>
      <w:r w:rsidR="00E624F1" w:rsidRPr="00827BB7">
        <w:rPr>
          <w:rFonts w:ascii="TH SarabunPSK" w:hAnsi="TH SarabunPSK" w:cs="TH SarabunPSK" w:hint="cs"/>
          <w:sz w:val="32"/>
          <w:szCs w:val="32"/>
        </w:rPr>
        <w:t>,</w:t>
      </w:r>
      <w:r w:rsidR="00E624F1" w:rsidRPr="00827BB7">
        <w:rPr>
          <w:rFonts w:ascii="TH SarabunPSK" w:hAnsi="TH SarabunPSK" w:cs="TH SarabunPSK" w:hint="cs"/>
          <w:sz w:val="32"/>
          <w:szCs w:val="32"/>
          <w:cs/>
        </w:rPr>
        <w:t xml:space="preserve"> รูปแบบ</w:t>
      </w:r>
    </w:p>
    <w:p w14:paraId="2D878651" w14:textId="42D3DDD9" w:rsidR="00E624F1" w:rsidRPr="00827BB7" w:rsidRDefault="00E624F1" w:rsidP="00827BB7">
      <w:pPr>
        <w:tabs>
          <w:tab w:val="left" w:pos="552"/>
        </w:tabs>
        <w:ind w:left="1440" w:hanging="1440"/>
        <w:rPr>
          <w:rFonts w:ascii="TH SarabunPSK" w:hAnsi="TH SarabunPSK" w:cs="TH SarabunPSK" w:hint="cs"/>
          <w:sz w:val="32"/>
          <w:szCs w:val="32"/>
          <w:cs/>
        </w:rPr>
      </w:pPr>
      <w:r w:rsidRPr="00827BB7">
        <w:rPr>
          <w:rFonts w:ascii="TH SarabunPSK" w:hAnsi="TH SarabunPSK" w:cs="TH SarabunPSK" w:hint="cs"/>
          <w:sz w:val="32"/>
          <w:szCs w:val="32"/>
          <w:cs/>
        </w:rPr>
        <w:t>ก</w:t>
      </w:r>
      <w:r w:rsidR="00827BB7">
        <w:rPr>
          <w:rFonts w:ascii="TH SarabunPSK" w:hAnsi="TH SarabunPSK" w:cs="TH SarabunPSK" w:hint="cs"/>
          <w:sz w:val="32"/>
          <w:szCs w:val="32"/>
          <w:cs/>
        </w:rPr>
        <w:t>าร</w:t>
      </w:r>
      <w:r w:rsidRPr="00827BB7">
        <w:rPr>
          <w:rFonts w:ascii="TH SarabunPSK" w:hAnsi="TH SarabunPSK" w:cs="TH SarabunPSK" w:hint="cs"/>
          <w:sz w:val="32"/>
          <w:szCs w:val="32"/>
          <w:cs/>
        </w:rPr>
        <w:t>สัมภาษณ์</w:t>
      </w:r>
      <w:r w:rsidRPr="00827BB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27BB7">
        <w:rPr>
          <w:rFonts w:ascii="TH SarabunPSK" w:hAnsi="TH SarabunPSK" w:cs="TH SarabunPSK" w:hint="cs"/>
          <w:sz w:val="32"/>
          <w:szCs w:val="32"/>
        </w:rPr>
        <w:t>(Figure 2)</w:t>
      </w:r>
      <w:r w:rsidRPr="00827BB7">
        <w:rPr>
          <w:rFonts w:ascii="TH SarabunPSK" w:hAnsi="TH SarabunPSK" w:cs="TH SarabunPSK" w:hint="cs"/>
          <w:sz w:val="32"/>
          <w:szCs w:val="32"/>
        </w:rPr>
        <w:t xml:space="preserve"> </w:t>
      </w:r>
      <w:r w:rsidRPr="00827BB7">
        <w:rPr>
          <w:rFonts w:ascii="TH SarabunPSK" w:hAnsi="TH SarabunPSK" w:cs="TH SarabunPSK" w:hint="cs"/>
          <w:sz w:val="32"/>
          <w:szCs w:val="32"/>
          <w:cs/>
        </w:rPr>
        <w:t>ที่อยู่บริษัท</w:t>
      </w:r>
      <w:r w:rsidRPr="00827BB7">
        <w:rPr>
          <w:rFonts w:ascii="TH SarabunPSK" w:hAnsi="TH SarabunPSK" w:cs="TH SarabunPSK" w:hint="cs"/>
          <w:sz w:val="32"/>
          <w:szCs w:val="32"/>
        </w:rPr>
        <w:t>,</w:t>
      </w:r>
      <w:r w:rsidRPr="00827BB7">
        <w:rPr>
          <w:rFonts w:ascii="TH SarabunPSK" w:hAnsi="TH SarabunPSK" w:cs="TH SarabunPSK" w:hint="cs"/>
          <w:sz w:val="32"/>
          <w:szCs w:val="32"/>
          <w:cs/>
        </w:rPr>
        <w:t xml:space="preserve"> เงินเดือน เป็นต้น </w:t>
      </w:r>
      <w:r w:rsidRPr="00827BB7">
        <w:rPr>
          <w:rFonts w:ascii="TH SarabunPSK" w:hAnsi="TH SarabunPSK" w:cs="TH SarabunPSK" w:hint="cs"/>
          <w:sz w:val="32"/>
          <w:szCs w:val="32"/>
        </w:rPr>
        <w:t xml:space="preserve">(Figure </w:t>
      </w:r>
      <w:r w:rsidRPr="00827BB7">
        <w:rPr>
          <w:rFonts w:ascii="TH SarabunPSK" w:hAnsi="TH SarabunPSK" w:cs="TH SarabunPSK" w:hint="cs"/>
          <w:sz w:val="32"/>
          <w:szCs w:val="32"/>
        </w:rPr>
        <w:t>3</w:t>
      </w:r>
      <w:r w:rsidRPr="00827BB7">
        <w:rPr>
          <w:rFonts w:ascii="TH SarabunPSK" w:hAnsi="TH SarabunPSK" w:cs="TH SarabunPSK" w:hint="cs"/>
          <w:sz w:val="32"/>
          <w:szCs w:val="32"/>
        </w:rPr>
        <w:t>)</w:t>
      </w:r>
    </w:p>
    <w:p w14:paraId="2F3A8F0E" w14:textId="1577BC82" w:rsidR="003C2361" w:rsidRPr="00827BB7" w:rsidRDefault="00E624F1" w:rsidP="00E624F1">
      <w:pPr>
        <w:tabs>
          <w:tab w:val="left" w:pos="552"/>
        </w:tabs>
        <w:ind w:left="1440" w:hanging="1440"/>
        <w:rPr>
          <w:rFonts w:ascii="TH SarabunPSK" w:hAnsi="TH SarabunPSK" w:cs="TH SarabunPSK" w:hint="cs"/>
          <w:cs/>
        </w:rPr>
      </w:pPr>
      <w:r w:rsidRPr="00827BB7">
        <w:rPr>
          <w:rFonts w:ascii="TH SarabunPSK" w:hAnsi="TH SarabunPSK" w:cs="TH SarabunPSK" w:hint="cs"/>
        </w:rPr>
        <w:t xml:space="preserve"> </w:t>
      </w:r>
    </w:p>
    <w:p w14:paraId="674D043D" w14:textId="1B18D6A7" w:rsidR="003C2361" w:rsidRPr="00827BB7" w:rsidRDefault="003C2361" w:rsidP="003A7815">
      <w:pPr>
        <w:rPr>
          <w:rFonts w:ascii="TH SarabunPSK" w:hAnsi="TH SarabunPSK" w:cs="TH SarabunPSK" w:hint="cs"/>
        </w:rPr>
      </w:pPr>
    </w:p>
    <w:p w14:paraId="3615F152" w14:textId="3C70F65B" w:rsidR="00B966F0" w:rsidRPr="00827BB7" w:rsidRDefault="00B966F0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7375E531" w14:textId="7ACC0A58" w:rsidR="00B966F0" w:rsidRPr="00827BB7" w:rsidRDefault="00B966F0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01BB6D5B" w14:textId="0DCC18CC" w:rsidR="00B966F0" w:rsidRPr="00827BB7" w:rsidRDefault="00B966F0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69D35B0E" w14:textId="6C591DCC" w:rsidR="00B966F0" w:rsidRPr="00827BB7" w:rsidRDefault="00B966F0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0399D549" w14:textId="3FA995FF" w:rsidR="00B966F0" w:rsidRPr="00827BB7" w:rsidRDefault="003A7815" w:rsidP="00B966F0">
      <w:pPr>
        <w:ind w:left="1440" w:hanging="1440"/>
        <w:jc w:val="center"/>
        <w:rPr>
          <w:rFonts w:ascii="TH SarabunPSK" w:hAnsi="TH SarabunPSK" w:cs="TH SarabunPSK" w:hint="cs"/>
        </w:rPr>
      </w:pPr>
      <w:r w:rsidRPr="00827BB7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2336" behindDoc="0" locked="0" layoutInCell="1" allowOverlap="1" wp14:anchorId="078EFA6E" wp14:editId="622CC3DF">
            <wp:simplePos x="0" y="0"/>
            <wp:positionH relativeFrom="column">
              <wp:posOffset>-137160</wp:posOffset>
            </wp:positionH>
            <wp:positionV relativeFrom="paragraph">
              <wp:posOffset>297816</wp:posOffset>
            </wp:positionV>
            <wp:extent cx="2567940" cy="45110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" r="1745" b="1155"/>
                    <a:stretch/>
                  </pic:blipFill>
                  <pic:spPr bwMode="auto">
                    <a:xfrm>
                      <a:off x="0" y="0"/>
                      <a:ext cx="2567940" cy="451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CE24B" w14:textId="703B5419" w:rsidR="00FB7417" w:rsidRPr="00827BB7" w:rsidRDefault="00FB7417" w:rsidP="00B966F0">
      <w:pPr>
        <w:ind w:left="1440" w:hanging="1440"/>
        <w:jc w:val="center"/>
        <w:rPr>
          <w:rFonts w:ascii="TH SarabunPSK" w:hAnsi="TH SarabunPSK" w:cs="TH SarabunPSK" w:hint="cs"/>
          <w:noProof/>
        </w:rPr>
      </w:pPr>
      <w:r w:rsidRPr="00827BB7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79744" behindDoc="0" locked="0" layoutInCell="1" allowOverlap="1" wp14:anchorId="5AC35C8C" wp14:editId="2F217850">
            <wp:simplePos x="0" y="0"/>
            <wp:positionH relativeFrom="margin">
              <wp:posOffset>3268980</wp:posOffset>
            </wp:positionH>
            <wp:positionV relativeFrom="paragraph">
              <wp:posOffset>0</wp:posOffset>
            </wp:positionV>
            <wp:extent cx="2574925" cy="4456590"/>
            <wp:effectExtent l="0" t="0" r="0" b="12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" t="1165" r="6255" b="1484"/>
                    <a:stretch/>
                  </pic:blipFill>
                  <pic:spPr bwMode="auto">
                    <a:xfrm>
                      <a:off x="0" y="0"/>
                      <a:ext cx="2574925" cy="445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4DD8D" w14:textId="6C0AAA7C" w:rsidR="003A7815" w:rsidRPr="00827BB7" w:rsidRDefault="003A7815" w:rsidP="00B966F0">
      <w:pPr>
        <w:ind w:left="1440" w:hanging="1440"/>
        <w:jc w:val="center"/>
        <w:rPr>
          <w:rFonts w:ascii="TH SarabunPSK" w:hAnsi="TH SarabunPSK" w:cs="TH SarabunPSK" w:hint="cs"/>
          <w:noProof/>
        </w:rPr>
      </w:pPr>
    </w:p>
    <w:p w14:paraId="430D9E73" w14:textId="1EC13A6B" w:rsidR="00B966F0" w:rsidRPr="00827BB7" w:rsidRDefault="00B966F0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0386D70E" w14:textId="4F1D3BAE" w:rsidR="00B966F0" w:rsidRPr="00827BB7" w:rsidRDefault="00B966F0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5BA0D9C7" w14:textId="7D58286A" w:rsidR="00B966F0" w:rsidRPr="00827BB7" w:rsidRDefault="00B966F0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6948F39F" w14:textId="6A5DE7B5" w:rsidR="00B966F0" w:rsidRPr="00827BB7" w:rsidRDefault="00B966F0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40DA4FAE" w14:textId="2B0C3F60" w:rsidR="00B966F0" w:rsidRPr="00827BB7" w:rsidRDefault="00B966F0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4752AD72" w14:textId="06FFA224" w:rsidR="00B966F0" w:rsidRPr="00827BB7" w:rsidRDefault="00B966F0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23B8BFA8" w14:textId="26F400DF" w:rsidR="003C2361" w:rsidRPr="00827BB7" w:rsidRDefault="003C2361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0BB6DEF5" w14:textId="5018C435" w:rsidR="003C2361" w:rsidRPr="00827BB7" w:rsidRDefault="003C2361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4C82CE7A" w14:textId="2B8CCD76" w:rsidR="003C2361" w:rsidRPr="00827BB7" w:rsidRDefault="003C2361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36D91E8E" w14:textId="023200A2" w:rsidR="003C2361" w:rsidRPr="00827BB7" w:rsidRDefault="003C2361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40CED89E" w14:textId="4E5B8AA8" w:rsidR="003C2361" w:rsidRPr="00827BB7" w:rsidRDefault="003C2361" w:rsidP="00B966F0">
      <w:pPr>
        <w:ind w:left="1440" w:hanging="1440"/>
        <w:jc w:val="center"/>
        <w:rPr>
          <w:rFonts w:ascii="TH SarabunPSK" w:hAnsi="TH SarabunPSK" w:cs="TH SarabunPSK" w:hint="cs"/>
        </w:rPr>
      </w:pPr>
    </w:p>
    <w:p w14:paraId="6749EBAC" w14:textId="55CCCDDF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2D02BAEE" w14:textId="5CCA0AE9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4E116D4D" w14:textId="33894780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0FB33449" w14:textId="67EC2543" w:rsidR="00B966F0" w:rsidRPr="00827BB7" w:rsidRDefault="00FB7417" w:rsidP="00B966F0">
      <w:pPr>
        <w:rPr>
          <w:rFonts w:ascii="TH SarabunPSK" w:hAnsi="TH SarabunPSK" w:cs="TH SarabunPSK" w:hint="cs"/>
        </w:rPr>
      </w:pPr>
      <w:r w:rsidRPr="00827BB7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203D6" wp14:editId="4842A3FC">
                <wp:simplePos x="0" y="0"/>
                <wp:positionH relativeFrom="column">
                  <wp:posOffset>-106680</wp:posOffset>
                </wp:positionH>
                <wp:positionV relativeFrom="paragraph">
                  <wp:posOffset>55880</wp:posOffset>
                </wp:positionV>
                <wp:extent cx="256794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6788A" w14:textId="5B2CA3A4" w:rsidR="003A7815" w:rsidRPr="001B7B6F" w:rsidRDefault="003A7815" w:rsidP="003A781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32A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203D6" id="Text Box 15" o:spid="_x0000_s1030" type="#_x0000_t202" style="position:absolute;margin-left:-8.4pt;margin-top:4.4pt;width:202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" stroked="f">
                <v:textbox style="mso-fit-shape-to-text:t" inset="0,0,0,0">
                  <w:txbxContent>
                    <w:p w14:paraId="79F6788A" w14:textId="5B2CA3A4" w:rsidR="003A7815" w:rsidRPr="001B7B6F" w:rsidRDefault="003A7815" w:rsidP="003A781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32A7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Pr="00827BB7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4482F3" wp14:editId="58F3B1A8">
                <wp:simplePos x="0" y="0"/>
                <wp:positionH relativeFrom="column">
                  <wp:posOffset>3329940</wp:posOffset>
                </wp:positionH>
                <wp:positionV relativeFrom="paragraph">
                  <wp:posOffset>5715</wp:posOffset>
                </wp:positionV>
                <wp:extent cx="256032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DD4F5" w14:textId="4772C406" w:rsidR="003A7815" w:rsidRPr="009E62AD" w:rsidRDefault="003A7815" w:rsidP="003A781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32A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482F3" id="Text Box 14" o:spid="_x0000_s1031" type="#_x0000_t202" style="position:absolute;margin-left:262.2pt;margin-top:.45pt;width:201.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" stroked="f">
                <v:textbox style="mso-fit-shape-to-text:t" inset="0,0,0,0">
                  <w:txbxContent>
                    <w:p w14:paraId="59DDD4F5" w14:textId="4772C406" w:rsidR="003A7815" w:rsidRPr="009E62AD" w:rsidRDefault="003A7815" w:rsidP="003A781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32A7"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65716C82" w14:textId="008F80B6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3D971869" w14:textId="467BC586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05C6F18C" w14:textId="77777777" w:rsidR="00FB7417" w:rsidRPr="00827BB7" w:rsidRDefault="00FB7417" w:rsidP="00B966F0">
      <w:pPr>
        <w:rPr>
          <w:rFonts w:ascii="TH SarabunPSK" w:hAnsi="TH SarabunPSK" w:cs="TH SarabunPSK" w:hint="cs"/>
          <w:sz w:val="32"/>
          <w:szCs w:val="32"/>
        </w:rPr>
      </w:pPr>
      <w:r w:rsidRPr="00827BB7">
        <w:rPr>
          <w:rFonts w:ascii="TH SarabunPSK" w:hAnsi="TH SarabunPSK" w:cs="TH SarabunPSK" w:hint="cs"/>
          <w:sz w:val="32"/>
          <w:szCs w:val="32"/>
          <w:cs/>
        </w:rPr>
        <w:t>หน้าที่</w:t>
      </w:r>
      <w:r w:rsidRPr="00827BB7">
        <w:rPr>
          <w:rFonts w:ascii="TH SarabunPSK" w:hAnsi="TH SarabunPSK" w:cs="TH SarabunPSK" w:hint="cs"/>
          <w:sz w:val="32"/>
          <w:szCs w:val="32"/>
        </w:rPr>
        <w:t xml:space="preserve"> 3 (Figure 5) </w:t>
      </w:r>
      <w:r w:rsidRPr="00827BB7">
        <w:rPr>
          <w:rFonts w:ascii="TH SarabunPSK" w:hAnsi="TH SarabunPSK" w:cs="TH SarabunPSK" w:hint="cs"/>
          <w:sz w:val="32"/>
          <w:szCs w:val="32"/>
          <w:cs/>
        </w:rPr>
        <w:t xml:space="preserve">หน้าแสดงสถานะของการสมัครงาน โดยจะมีแบ่งเป็น 2 แบบคือ </w:t>
      </w:r>
      <w:r w:rsidRPr="00827BB7">
        <w:rPr>
          <w:rFonts w:ascii="TH SarabunPSK" w:hAnsi="TH SarabunPSK" w:cs="TH SarabunPSK" w:hint="cs"/>
          <w:sz w:val="32"/>
          <w:szCs w:val="32"/>
        </w:rPr>
        <w:t xml:space="preserve">Live interview (Figure 6) </w:t>
      </w:r>
    </w:p>
    <w:p w14:paraId="1F7B500C" w14:textId="25FA1366" w:rsidR="00FB7417" w:rsidRPr="00827BB7" w:rsidRDefault="00FB7417" w:rsidP="00B966F0">
      <w:pPr>
        <w:rPr>
          <w:rFonts w:ascii="TH SarabunPSK" w:hAnsi="TH SarabunPSK" w:cs="TH SarabunPSK" w:hint="cs"/>
          <w:sz w:val="32"/>
          <w:szCs w:val="32"/>
          <w:cs/>
        </w:rPr>
      </w:pPr>
      <w:r w:rsidRPr="00827BB7">
        <w:rPr>
          <w:rFonts w:ascii="TH SarabunPSK" w:hAnsi="TH SarabunPSK" w:cs="TH SarabunPSK" w:hint="cs"/>
          <w:sz w:val="32"/>
          <w:szCs w:val="32"/>
          <w:cs/>
        </w:rPr>
        <w:t xml:space="preserve">คือการสัมภาษณ์แบบ </w:t>
      </w:r>
      <w:r w:rsidRPr="00827BB7">
        <w:rPr>
          <w:rFonts w:ascii="TH SarabunPSK" w:hAnsi="TH SarabunPSK" w:cs="TH SarabunPSK" w:hint="cs"/>
          <w:sz w:val="32"/>
          <w:szCs w:val="32"/>
        </w:rPr>
        <w:t xml:space="preserve">video call </w:t>
      </w:r>
      <w:r w:rsidRPr="00827BB7">
        <w:rPr>
          <w:rFonts w:ascii="TH SarabunPSK" w:hAnsi="TH SarabunPSK" w:cs="TH SarabunPSK" w:hint="cs"/>
          <w:sz w:val="32"/>
          <w:szCs w:val="32"/>
          <w:cs/>
        </w:rPr>
        <w:t>เพื่อสัมภาษณ์กัน</w:t>
      </w:r>
    </w:p>
    <w:p w14:paraId="52EEAB41" w14:textId="292CBF25" w:rsidR="00B966F0" w:rsidRPr="00827BB7" w:rsidRDefault="00B966F0" w:rsidP="00B966F0">
      <w:pPr>
        <w:rPr>
          <w:rFonts w:ascii="TH SarabunPSK" w:hAnsi="TH SarabunPSK" w:cs="TH SarabunPSK" w:hint="cs"/>
        </w:rPr>
      </w:pPr>
    </w:p>
    <w:p w14:paraId="34ADC2D0" w14:textId="40F9E496" w:rsidR="00B966F0" w:rsidRPr="00827BB7" w:rsidRDefault="00B966F0" w:rsidP="00B966F0">
      <w:pPr>
        <w:tabs>
          <w:tab w:val="left" w:pos="3492"/>
        </w:tabs>
        <w:rPr>
          <w:rFonts w:ascii="TH SarabunPSK" w:hAnsi="TH SarabunPSK" w:cs="TH SarabunPSK" w:hint="cs"/>
        </w:rPr>
      </w:pPr>
      <w:r w:rsidRPr="00827BB7">
        <w:rPr>
          <w:rFonts w:ascii="TH SarabunPSK" w:hAnsi="TH SarabunPSK" w:cs="TH SarabunPSK" w:hint="cs"/>
        </w:rPr>
        <w:tab/>
      </w:r>
    </w:p>
    <w:p w14:paraId="249F8635" w14:textId="16EC5F8C" w:rsidR="00B966F0" w:rsidRPr="00827BB7" w:rsidRDefault="00B966F0" w:rsidP="00B966F0">
      <w:pPr>
        <w:tabs>
          <w:tab w:val="left" w:pos="3492"/>
        </w:tabs>
        <w:rPr>
          <w:rFonts w:ascii="TH SarabunPSK" w:hAnsi="TH SarabunPSK" w:cs="TH SarabunPSK" w:hint="cs"/>
        </w:rPr>
      </w:pPr>
    </w:p>
    <w:p w14:paraId="051A2B7F" w14:textId="0759161F" w:rsidR="00B966F0" w:rsidRPr="00827BB7" w:rsidRDefault="00B966F0" w:rsidP="00B966F0">
      <w:pPr>
        <w:tabs>
          <w:tab w:val="left" w:pos="3492"/>
        </w:tabs>
        <w:rPr>
          <w:rFonts w:ascii="TH SarabunPSK" w:hAnsi="TH SarabunPSK" w:cs="TH SarabunPSK" w:hint="cs"/>
        </w:rPr>
      </w:pPr>
    </w:p>
    <w:p w14:paraId="118783EE" w14:textId="1D7D9195" w:rsidR="00B966F0" w:rsidRPr="00827BB7" w:rsidRDefault="00B966F0" w:rsidP="00B966F0">
      <w:pPr>
        <w:tabs>
          <w:tab w:val="left" w:pos="3492"/>
        </w:tabs>
        <w:rPr>
          <w:rFonts w:ascii="TH SarabunPSK" w:hAnsi="TH SarabunPSK" w:cs="TH SarabunPSK" w:hint="cs"/>
        </w:rPr>
      </w:pPr>
    </w:p>
    <w:p w14:paraId="354E9121" w14:textId="70DA334A" w:rsidR="00B966F0" w:rsidRPr="00827BB7" w:rsidRDefault="00B966F0" w:rsidP="00B966F0">
      <w:pPr>
        <w:tabs>
          <w:tab w:val="left" w:pos="3492"/>
        </w:tabs>
        <w:rPr>
          <w:rFonts w:ascii="TH SarabunPSK" w:hAnsi="TH SarabunPSK" w:cs="TH SarabunPSK" w:hint="cs"/>
        </w:rPr>
      </w:pPr>
    </w:p>
    <w:p w14:paraId="1CD32D99" w14:textId="1C4C7D2E" w:rsidR="00B966F0" w:rsidRPr="00827BB7" w:rsidRDefault="00827BB7" w:rsidP="00B966F0">
      <w:pPr>
        <w:tabs>
          <w:tab w:val="left" w:pos="3492"/>
        </w:tabs>
        <w:rPr>
          <w:rFonts w:ascii="TH SarabunPSK" w:hAnsi="TH SarabunPSK" w:cs="TH SarabunPSK" w:hint="cs"/>
        </w:rPr>
      </w:pPr>
      <w:r w:rsidRPr="00827BB7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82816" behindDoc="0" locked="0" layoutInCell="1" allowOverlap="1" wp14:anchorId="32905D2E" wp14:editId="1D98B33F">
            <wp:simplePos x="0" y="0"/>
            <wp:positionH relativeFrom="margin">
              <wp:posOffset>-7620</wp:posOffset>
            </wp:positionH>
            <wp:positionV relativeFrom="paragraph">
              <wp:posOffset>0</wp:posOffset>
            </wp:positionV>
            <wp:extent cx="2727960" cy="4694364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694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7DB91" w14:textId="77777777" w:rsidR="00827BB7" w:rsidRPr="00827BB7" w:rsidRDefault="00827BB7" w:rsidP="00827BB7">
      <w:pPr>
        <w:rPr>
          <w:rFonts w:ascii="TH SarabunPSK" w:hAnsi="TH SarabunPSK" w:cs="TH SarabunPSK" w:hint="cs"/>
          <w:sz w:val="32"/>
          <w:szCs w:val="32"/>
        </w:rPr>
      </w:pPr>
      <w:r w:rsidRPr="00827BB7">
        <w:rPr>
          <w:rFonts w:ascii="TH SarabunPSK" w:hAnsi="TH SarabunPSK" w:cs="TH SarabunPSK" w:hint="cs"/>
          <w:noProof/>
          <w:cs/>
        </w:rPr>
        <w:tab/>
      </w:r>
      <w:r w:rsidRPr="00827BB7">
        <w:rPr>
          <w:rFonts w:ascii="TH SarabunPSK" w:hAnsi="TH SarabunPSK" w:cs="TH SarabunPSK" w:hint="cs"/>
          <w:sz w:val="32"/>
          <w:szCs w:val="32"/>
          <w:cs/>
        </w:rPr>
        <w:t xml:space="preserve">และอีกแบบเป็นการสัมภาษณ์แบบ </w:t>
      </w:r>
      <w:r w:rsidRPr="00827BB7">
        <w:rPr>
          <w:rFonts w:ascii="TH SarabunPSK" w:hAnsi="TH SarabunPSK" w:cs="TH SarabunPSK" w:hint="cs"/>
          <w:sz w:val="32"/>
          <w:szCs w:val="32"/>
        </w:rPr>
        <w:t xml:space="preserve">Upload video (Figure 7) </w:t>
      </w:r>
      <w:r w:rsidRPr="00827BB7">
        <w:rPr>
          <w:rFonts w:ascii="TH SarabunPSK" w:hAnsi="TH SarabunPSK" w:cs="TH SarabunPSK" w:hint="cs"/>
          <w:sz w:val="32"/>
          <w:szCs w:val="32"/>
          <w:cs/>
        </w:rPr>
        <w:t>โดยจะมีคำถามที่ต้องการให้ผู้สัมภาษณ์อัดวิดีโอเพื่อส่งให้ทางบริษัทนำไปคัดเลือก</w:t>
      </w:r>
    </w:p>
    <w:p w14:paraId="639E9471" w14:textId="397F1FD8" w:rsidR="003A7815" w:rsidRPr="00827BB7" w:rsidRDefault="003A7815" w:rsidP="00827BB7">
      <w:pPr>
        <w:tabs>
          <w:tab w:val="left" w:pos="6048"/>
        </w:tabs>
        <w:rPr>
          <w:rFonts w:ascii="TH SarabunPSK" w:hAnsi="TH SarabunPSK" w:cs="TH SarabunPSK" w:hint="cs"/>
          <w:noProof/>
        </w:rPr>
      </w:pPr>
    </w:p>
    <w:p w14:paraId="61BC5747" w14:textId="4471CE6D" w:rsidR="00B966F0" w:rsidRPr="00827BB7" w:rsidRDefault="00B966F0" w:rsidP="00B966F0">
      <w:pPr>
        <w:tabs>
          <w:tab w:val="left" w:pos="3492"/>
        </w:tabs>
        <w:rPr>
          <w:rFonts w:ascii="TH SarabunPSK" w:hAnsi="TH SarabunPSK" w:cs="TH SarabunPSK" w:hint="cs"/>
        </w:rPr>
      </w:pPr>
    </w:p>
    <w:p w14:paraId="24A3EA81" w14:textId="1B92B880" w:rsidR="00B966F0" w:rsidRPr="00827BB7" w:rsidRDefault="00B966F0" w:rsidP="00B966F0">
      <w:pPr>
        <w:tabs>
          <w:tab w:val="left" w:pos="3492"/>
        </w:tabs>
        <w:rPr>
          <w:rFonts w:ascii="TH SarabunPSK" w:hAnsi="TH SarabunPSK" w:cs="TH SarabunPSK" w:hint="cs"/>
        </w:rPr>
      </w:pPr>
    </w:p>
    <w:p w14:paraId="37FA151A" w14:textId="1008496F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28F5E9A3" w14:textId="39B97F11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0BCF9730" w14:textId="2A5B5F4C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149DDDFF" w14:textId="10021079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2B75E50D" w14:textId="767B4D15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25CB563A" w14:textId="04B7C910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19A9240F" w14:textId="4F5A5D49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0D5DD08F" w14:textId="6B9676EE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7B369685" w14:textId="70C0F74F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4FA2E971" w14:textId="66BCD998" w:rsidR="00827BB7" w:rsidRPr="00827BB7" w:rsidRDefault="00827BB7" w:rsidP="00827BB7">
      <w:pPr>
        <w:rPr>
          <w:rFonts w:ascii="TH SarabunPSK" w:hAnsi="TH SarabunPSK" w:cs="TH SarabunPSK" w:hint="cs"/>
        </w:rPr>
      </w:pPr>
      <w:r w:rsidRPr="00827BB7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27B44" wp14:editId="75F486E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46350" cy="635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BE6AD2" w14:textId="2B263A5B" w:rsidR="00FB7417" w:rsidRPr="00964345" w:rsidRDefault="00FB7417" w:rsidP="00FB741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32A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27B44" id="Text Box 18" o:spid="_x0000_s1032" type="#_x0000_t202" style="position:absolute;margin-left:0;margin-top:.65pt;width:200.5pt;height:.0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" stroked="f">
                <v:textbox style="mso-fit-shape-to-text:t" inset="0,0,0,0">
                  <w:txbxContent>
                    <w:p w14:paraId="68BE6AD2" w14:textId="2B263A5B" w:rsidR="00FB7417" w:rsidRPr="00964345" w:rsidRDefault="00FB7417" w:rsidP="00FB741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32A7"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E9A929" w14:textId="1E8729A1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210FE23D" w14:textId="33024DB9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7E61DF99" w14:textId="3AEFA543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28A4EEFE" w14:textId="5A715F96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4A6CEB1D" w14:textId="4F848768" w:rsidR="00827BB7" w:rsidRPr="00827BB7" w:rsidRDefault="00827BB7" w:rsidP="00827BB7">
      <w:pPr>
        <w:rPr>
          <w:rFonts w:ascii="TH SarabunPSK" w:hAnsi="TH SarabunPSK" w:cs="TH SarabunPSK" w:hint="cs"/>
        </w:rPr>
      </w:pPr>
    </w:p>
    <w:p w14:paraId="73BEBF80" w14:textId="77777777" w:rsidR="00827BB7" w:rsidRPr="00827BB7" w:rsidRDefault="00827BB7" w:rsidP="00827BB7">
      <w:pPr>
        <w:rPr>
          <w:rFonts w:ascii="TH SarabunPSK" w:hAnsi="TH SarabunPSK" w:cs="TH SarabunPSK" w:hint="cs"/>
          <w:cs/>
        </w:rPr>
      </w:pPr>
    </w:p>
    <w:sectPr w:rsidR="00827BB7" w:rsidRPr="0082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7E81B" w14:textId="77777777" w:rsidR="00516FEA" w:rsidRDefault="00516FEA" w:rsidP="00B966F0">
      <w:pPr>
        <w:spacing w:after="0" w:line="240" w:lineRule="auto"/>
      </w:pPr>
      <w:r>
        <w:separator/>
      </w:r>
    </w:p>
  </w:endnote>
  <w:endnote w:type="continuationSeparator" w:id="0">
    <w:p w14:paraId="6FF8E8AA" w14:textId="77777777" w:rsidR="00516FEA" w:rsidRDefault="00516FEA" w:rsidP="00B9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03FB8" w14:textId="77777777" w:rsidR="00516FEA" w:rsidRDefault="00516FEA" w:rsidP="00B966F0">
      <w:pPr>
        <w:spacing w:after="0" w:line="240" w:lineRule="auto"/>
      </w:pPr>
      <w:r>
        <w:separator/>
      </w:r>
    </w:p>
  </w:footnote>
  <w:footnote w:type="continuationSeparator" w:id="0">
    <w:p w14:paraId="748CA33B" w14:textId="77777777" w:rsidR="00516FEA" w:rsidRDefault="00516FEA" w:rsidP="00B96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B0"/>
    <w:rsid w:val="00041AA8"/>
    <w:rsid w:val="003A7815"/>
    <w:rsid w:val="003C2361"/>
    <w:rsid w:val="004306B0"/>
    <w:rsid w:val="00486D23"/>
    <w:rsid w:val="00516FEA"/>
    <w:rsid w:val="00827BB7"/>
    <w:rsid w:val="00B966F0"/>
    <w:rsid w:val="00DA32A7"/>
    <w:rsid w:val="00DC137E"/>
    <w:rsid w:val="00E624F1"/>
    <w:rsid w:val="00F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F6B5"/>
  <w15:chartTrackingRefBased/>
  <w15:docId w15:val="{17D3F45F-3E25-4A2C-812C-62B3B66D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6F0"/>
  </w:style>
  <w:style w:type="paragraph" w:styleId="Footer">
    <w:name w:val="footer"/>
    <w:basedOn w:val="Normal"/>
    <w:link w:val="FooterChar"/>
    <w:uiPriority w:val="99"/>
    <w:unhideWhenUsed/>
    <w:rsid w:val="00B9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6F0"/>
  </w:style>
  <w:style w:type="paragraph" w:styleId="Caption">
    <w:name w:val="caption"/>
    <w:basedOn w:val="Normal"/>
    <w:next w:val="Normal"/>
    <w:uiPriority w:val="35"/>
    <w:unhideWhenUsed/>
    <w:qFormat/>
    <w:rsid w:val="003A781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827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itzy-low-7127.glideapp.i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D2997-A91B-46F2-B5B0-37EEE97B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CHAYANON SAELEE</dc:creator>
  <cp:keywords/>
  <dc:description/>
  <cp:lastModifiedBy>CHAYANON SAELEE</cp:lastModifiedBy>
  <cp:revision>6</cp:revision>
  <cp:lastPrinted>2020-08-26T17:45:00Z</cp:lastPrinted>
  <dcterms:created xsi:type="dcterms:W3CDTF">2020-08-26T16:42:00Z</dcterms:created>
  <dcterms:modified xsi:type="dcterms:W3CDTF">2020-08-26T17:45:00Z</dcterms:modified>
</cp:coreProperties>
</file>